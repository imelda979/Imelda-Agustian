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8"/>
        <w:jc w:val="center"/>
        <w:rPr>
          <w:rFonts w:eastAsia="MS Mincho"/>
        </w:rPr>
      </w:pPr>
    </w:p>
    <w:p>
      <w:pPr>
        <w:pStyle w:val="style4104"/>
        <w:jc w:val="center"/>
        <w:rPr>
          <w:rFonts w:eastAsia="MS Mincho"/>
        </w:rPr>
      </w:pPr>
      <w:r>
        <w:rPr>
          <w:rFonts w:eastAsia="MS Mincho"/>
          <w:lang w:val="en-US"/>
        </w:rPr>
        <w:t xml:space="preserve">Jenis jenis Algoritma Beserta Contohnya </w:t>
      </w:r>
    </w:p>
    <w:p>
      <w:pPr>
        <w:pStyle w:val="style4104"/>
        <w:jc w:val="center"/>
        <w:rPr>
          <w:rFonts w:eastAsia="MS Mincho"/>
        </w:rPr>
      </w:pPr>
      <w:r>
        <w:rPr>
          <w:rFonts w:eastAsia="MS Mincho"/>
        </w:rPr>
        <w:t xml:space="preserve">Nama Penulis </w:t>
      </w:r>
      <w:r>
        <w:rPr>
          <w:rFonts w:eastAsia="MS Mincho"/>
          <w:lang w:val="en-US"/>
        </w:rPr>
        <w:t xml:space="preserve">(Imelda Agustian </w:t>
      </w:r>
      <w:r>
        <w:rPr>
          <w:rFonts w:eastAsia="MS Mincho"/>
        </w:rPr>
        <w:t>)</w:t>
      </w:r>
    </w:p>
    <w:p>
      <w:pPr>
        <w:pStyle w:val="style4103"/>
        <w:rPr>
          <w:rFonts w:eastAsia="MS Mincho"/>
        </w:rPr>
      </w:pPr>
      <w:r>
        <w:rPr>
          <w:rFonts w:eastAsia="MS Mincho"/>
        </w:rPr>
        <w:t xml:space="preserve">Universitas </w:t>
      </w:r>
      <w:r>
        <w:rPr>
          <w:rFonts w:eastAsia="MS Mincho"/>
          <w:lang w:val="en-US"/>
        </w:rPr>
        <w:t xml:space="preserve">Sulawesi Barat </w:t>
      </w:r>
    </w:p>
    <w:p>
      <w:pPr>
        <w:pStyle w:val="style4103"/>
        <w:spacing w:lineRule="auto" w:line="480"/>
        <w:rPr>
          <w:rFonts w:eastAsia="MS Mincho"/>
        </w:rPr>
      </w:pPr>
      <w:r>
        <w:rPr>
          <w:rFonts w:eastAsia="MS Mincho"/>
        </w:rPr>
        <w:t>E-mail :</w:t>
      </w:r>
      <w:r>
        <w:rPr>
          <w:rFonts w:eastAsia="MS Mincho"/>
          <w:lang w:val="en-US"/>
        </w:rPr>
        <w:t>(imeldaagustian3@gmail.com</w:t>
      </w:r>
      <w:r>
        <w:rPr>
          <w:rFonts w:eastAsia="MS Mincho"/>
        </w:rPr>
        <w:t>)</w:t>
      </w:r>
    </w:p>
    <w:p>
      <w:pPr>
        <w:pStyle w:val="style0"/>
        <w:rPr>
          <w:rFonts w:eastAsia="MS Mincho"/>
        </w:rPr>
        <w:sectPr>
          <w:footerReference w:type="default" r:id="rId2"/>
          <w:type w:val="continuous"/>
          <w:pgSz w:w="11909" w:h="16834" w:orient="portrait" w:code="9"/>
          <w:pgMar w:top="1080" w:right="734" w:bottom="2434" w:left="734" w:header="720" w:footer="720" w:gutter="0"/>
          <w:cols w:space="720"/>
          <w:docGrid w:linePitch="360"/>
        </w:sectPr>
      </w:pPr>
    </w:p>
    <w:p>
      <w:pPr>
        <w:pStyle w:val="style4102"/>
        <w:ind w:firstLine="0"/>
        <w:jc w:val="left"/>
        <w:rPr>
          <w:lang w:val="en-US"/>
        </w:rPr>
      </w:pPr>
    </w:p>
    <w:p>
      <w:pPr>
        <w:pStyle w:val="style0"/>
        <w:jc w:val="both"/>
        <w:rPr/>
      </w:pPr>
      <w:r>
        <w:rPr>
          <w:lang w:val="en-US"/>
        </w:rPr>
        <w:t>Jenis-jenis Algoritma yang wajib diketahui programer adalah sebagai berikut:</w:t>
      </w:r>
    </w:p>
    <w:p>
      <w:pPr>
        <w:pStyle w:val="style0"/>
        <w:numPr>
          <w:ilvl w:val="0"/>
          <w:numId w:val="0"/>
        </w:numPr>
        <w:jc w:val="both"/>
        <w:rPr>
          <w:lang w:val="en-US"/>
        </w:rPr>
      </w:pPr>
      <w:r>
        <w:rPr>
          <w:lang w:val="en-US"/>
        </w:rPr>
        <w:t>1. Algoritma Brote Force</w:t>
      </w:r>
    </w:p>
    <w:p>
      <w:pPr>
        <w:pStyle w:val="style0"/>
        <w:numPr>
          <w:ilvl w:val="0"/>
          <w:numId w:val="0"/>
        </w:numPr>
        <w:jc w:val="both"/>
        <w:rPr/>
      </w:pPr>
      <w:r>
        <w:rPr>
          <w:lang w:val="en-US"/>
        </w:rPr>
        <w:t xml:space="preserve">           Algoritma brute force adalah jenis algoritma yang mencoba semua kemungkinan untuk menyelesaikan masalah. Dengan kata lain, ia akan melakukan percobaan satu persatu hingga menemukan solusi yang tepat.</w:t>
      </w:r>
    </w:p>
    <w:p>
      <w:pPr>
        <w:pStyle w:val="style0"/>
        <w:numPr>
          <w:ilvl w:val="0"/>
          <w:numId w:val="0"/>
        </w:numPr>
        <w:jc w:val="both"/>
        <w:rPr>
          <w:lang w:val="en-US"/>
        </w:rPr>
      </w:pPr>
      <w:r>
        <w:t>Contoh penggunaan algoritma Brute Force misalnya untuk memecahkan 4 digit kode PIN dari angka 0 hingga 9. Setidaknya, butuh hingga 10.000 percobaan untuk menemukan kombinasi angka yang tepat.</w:t>
      </w:r>
      <w:r>
        <w:rPr>
          <w:lang w:val="en-US"/>
        </w:rPr>
        <w:t xml:space="preserve">Algoritma brute force adalah metode pemrograman yang digunakan untuk memecahkan masalah dengan mencoba semua kemungkinan secara berurutan hingga menemukan solusi yang benar. Algoritma ini sering digunakan ketika tidak ada cara yang lebih efisien untuk menyelesaikan masalah tersebut.  </w:t>
      </w:r>
    </w:p>
    <w:p>
      <w:pPr>
        <w:pStyle w:val="style0"/>
        <w:numPr>
          <w:ilvl w:val="0"/>
          <w:numId w:val="0"/>
        </w:numPr>
        <w:jc w:val="both"/>
        <w:rPr>
          <w:lang w:val="en-US"/>
        </w:rPr>
      </w:pPr>
      <w:r>
        <w:rPr>
          <w:lang w:val="en-US"/>
        </w:rPr>
        <w:t xml:space="preserve">         Beberapa karakteristik algoritma brute force adalah: Sederhana dan konsisten, Kompleksitas waktu algoritma brute force sering kali sebanding dengan ukuran input, Lambat, Jarang menghasilkan algoritma yang mangkus/efektif, Tidak sekreatif teknik pemecahan masalah lainnya. Beberapa contoh penerapan algoritma brute force adalah:</w:t>
      </w:r>
    </w:p>
    <w:p>
      <w:pPr>
        <w:pStyle w:val="style179"/>
        <w:numPr>
          <w:ilvl w:val="0"/>
          <w:numId w:val="4"/>
        </w:numPr>
        <w:jc w:val="both"/>
        <w:rPr>
          <w:lang w:val="en-US"/>
        </w:rPr>
      </w:pPr>
      <w:r>
        <w:rPr>
          <w:lang w:val="en-US"/>
        </w:rPr>
        <w:t>Mencari suatu elemen dalam suatu daftar atau larik</w:t>
      </w:r>
    </w:p>
    <w:p>
      <w:pPr>
        <w:pStyle w:val="style179"/>
        <w:numPr>
          <w:ilvl w:val="0"/>
          <w:numId w:val="4"/>
        </w:numPr>
        <w:jc w:val="both"/>
        <w:rPr>
          <w:lang w:val="en-US"/>
        </w:rPr>
      </w:pPr>
      <w:r>
        <w:rPr>
          <w:lang w:val="en-US"/>
        </w:rPr>
        <w:t>Mengurutkan suatu daftar atau larik</w:t>
      </w:r>
    </w:p>
    <w:p>
      <w:pPr>
        <w:pStyle w:val="style179"/>
        <w:numPr>
          <w:ilvl w:val="0"/>
          <w:numId w:val="4"/>
        </w:numPr>
        <w:jc w:val="both"/>
        <w:rPr>
          <w:lang w:val="en-US"/>
        </w:rPr>
      </w:pPr>
      <w:r>
        <w:rPr>
          <w:lang w:val="en-US"/>
        </w:rPr>
        <w:t>Menghitung faktorial suatu angka</w:t>
      </w:r>
    </w:p>
    <w:p>
      <w:pPr>
        <w:pStyle w:val="style179"/>
        <w:numPr>
          <w:ilvl w:val="0"/>
          <w:numId w:val="4"/>
        </w:numPr>
        <w:jc w:val="both"/>
        <w:rPr>
          <w:lang w:val="en-US"/>
        </w:rPr>
      </w:pPr>
      <w:r>
        <w:rPr>
          <w:lang w:val="en-US"/>
        </w:rPr>
        <w:t>Menghitung suku ke-n dari deret Fibonacci</w:t>
      </w:r>
    </w:p>
    <w:p>
      <w:pPr>
        <w:pStyle w:val="style179"/>
        <w:numPr>
          <w:ilvl w:val="0"/>
          <w:numId w:val="4"/>
        </w:numPr>
        <w:jc w:val="both"/>
        <w:rPr>
          <w:lang w:val="en-US"/>
        </w:rPr>
      </w:pPr>
      <w:r>
        <w:rPr>
          <w:lang w:val="en-US"/>
        </w:rPr>
        <w:t>Evaluasi polinom</w:t>
      </w:r>
    </w:p>
    <w:p>
      <w:pPr>
        <w:pStyle w:val="style179"/>
        <w:numPr>
          <w:ilvl w:val="0"/>
          <w:numId w:val="4"/>
        </w:numPr>
        <w:jc w:val="both"/>
        <w:rPr>
          <w:lang w:val="en-US"/>
        </w:rPr>
      </w:pPr>
      <w:r>
        <w:rPr>
          <w:lang w:val="en-US"/>
        </w:rPr>
        <w:t>Pencocokan string</w:t>
      </w:r>
    </w:p>
    <w:p>
      <w:pPr>
        <w:pStyle w:val="style179"/>
        <w:numPr>
          <w:ilvl w:val="0"/>
          <w:numId w:val="4"/>
        </w:numPr>
        <w:jc w:val="both"/>
        <w:rPr>
          <w:lang w:val="en-US"/>
        </w:rPr>
      </w:pPr>
      <w:r>
        <w:rPr>
          <w:lang w:val="en-US"/>
        </w:rPr>
        <w:t>Penyelesaian permainan sudoku</w:t>
      </w:r>
    </w:p>
    <w:p>
      <w:pPr>
        <w:pStyle w:val="style179"/>
        <w:numPr>
          <w:ilvl w:val="0"/>
          <w:numId w:val="4"/>
        </w:numPr>
        <w:jc w:val="both"/>
        <w:rPr>
          <w:lang w:val="en-US"/>
        </w:rPr>
      </w:pPr>
      <w:r>
        <w:rPr>
          <w:lang w:val="en-US"/>
        </w:rPr>
        <w:t>Penyelesaian Word Search Puzzle</w:t>
      </w:r>
    </w:p>
    <w:p>
      <w:pPr>
        <w:pStyle w:val="style179"/>
        <w:numPr>
          <w:ilvl w:val="0"/>
          <w:numId w:val="4"/>
        </w:numPr>
        <w:jc w:val="both"/>
        <w:rPr>
          <w:lang w:val="en-US"/>
        </w:rPr>
      </w:pPr>
      <w:r>
        <w:rPr>
          <w:lang w:val="en-US"/>
        </w:rPr>
        <w:t xml:space="preserve">Penyelesaian Crossword Puzzle </w:t>
      </w:r>
    </w:p>
    <w:p>
      <w:pPr>
        <w:pStyle w:val="style0"/>
        <w:numPr>
          <w:ilvl w:val="0"/>
          <w:numId w:val="0"/>
        </w:numPr>
        <w:jc w:val="both"/>
        <w:rPr>
          <w:lang w:val="en-US"/>
        </w:rPr>
      </w:pPr>
    </w:p>
    <w:p>
      <w:pPr>
        <w:pStyle w:val="style0"/>
        <w:numPr>
          <w:ilvl w:val="0"/>
          <w:numId w:val="0"/>
        </w:numPr>
        <w:jc w:val="both"/>
        <w:rPr>
          <w:lang w:val="id-ID"/>
        </w:rPr>
      </w:pPr>
      <w:r>
        <w:rPr>
          <w:lang w:val="en-US"/>
        </w:rPr>
        <w:t xml:space="preserve"> 2. Algoritma Recursive </w:t>
      </w:r>
    </w:p>
    <w:p>
      <w:pPr>
        <w:pStyle w:val="style0"/>
        <w:numPr>
          <w:ilvl w:val="0"/>
          <w:numId w:val="0"/>
        </w:numPr>
        <w:jc w:val="both"/>
        <w:rPr>
          <w:lang w:val="id-ID"/>
        </w:rPr>
      </w:pPr>
      <w:r>
        <w:rPr>
          <w:lang w:val="en-US"/>
        </w:rPr>
        <w:t xml:space="preserve">     Jenis algoritma yang kedua adalah algoritma recursive. Pada algoritma pemrograman ini, masalah diselesaikan sedikit demi sedikit dengan cara membaginya ke dalam beberapa kondisi yang serupa.</w:t>
      </w:r>
    </w:p>
    <w:p>
      <w:pPr>
        <w:pStyle w:val="style0"/>
        <w:numPr>
          <w:ilvl w:val="0"/>
          <w:numId w:val="0"/>
        </w:numPr>
        <w:jc w:val="both"/>
        <w:rPr>
          <w:lang w:val="id-ID"/>
        </w:rPr>
      </w:pPr>
      <w:r>
        <w:rPr>
          <w:lang w:val="id-ID"/>
        </w:rPr>
        <w:t>Jika sulit membayangkan, algoritma pemrograman recursive bisa Anda temukan ketika mengerjakan soal perhitungan pohon faktor Matematika.</w:t>
      </w:r>
      <w:r>
        <w:rPr/>
        <w:drawing>
          <wp:inline distL="114300" distT="0" distB="0" distR="114300">
            <wp:extent cx="1486810" cy="96797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1486810" cy="967975"/>
                    </a:xfrm>
                    <a:prstGeom prst="rect"/>
                  </pic:spPr>
                </pic:pic>
              </a:graphicData>
            </a:graphic>
          </wp:inline>
        </w:drawing>
      </w:r>
    </w:p>
    <w:p>
      <w:pPr>
        <w:pStyle w:val="style0"/>
        <w:numPr>
          <w:ilvl w:val="0"/>
          <w:numId w:val="0"/>
        </w:numPr>
        <w:jc w:val="both"/>
        <w:rPr>
          <w:lang w:val="id-ID"/>
        </w:rPr>
      </w:pPr>
      <w:r>
        <w:rPr>
          <w:lang w:val="en-US"/>
        </w:rPr>
        <w:t>Untuk membuat algoritma rekursif, Anda akan membagi pernyataan masalah yang diberikan menjadi dua bagian. Bagian pertama adalah kasus dasar, dan bagian kedua adalah langkah rekursif.</w:t>
      </w:r>
    </w:p>
    <w:p>
      <w:pPr>
        <w:pStyle w:val="style0"/>
        <w:numPr>
          <w:ilvl w:val="0"/>
          <w:numId w:val="0"/>
        </w:numPr>
        <w:jc w:val="both"/>
        <w:rPr>
          <w:lang w:val="id-ID"/>
        </w:rPr>
      </w:pPr>
      <w:r>
        <w:rPr>
          <w:lang w:val="en-US"/>
        </w:rPr>
        <w:t>Kasus Dasar: Ini hanyalah contoh paling sederhana dari suatu masalah, yang terdiri dari suatu kondisi yang mengakhiri fungsi rekursif. Kasus dasar ini mengevaluasi hasil ketika suatu kondisi tertentu terpenuhi.</w:t>
      </w:r>
    </w:p>
    <w:p>
      <w:pPr>
        <w:pStyle w:val="style0"/>
        <w:numPr>
          <w:ilvl w:val="0"/>
          <w:numId w:val="0"/>
        </w:numPr>
        <w:jc w:val="both"/>
        <w:rPr>
          <w:lang w:val="id-ID"/>
        </w:rPr>
      </w:pPr>
      <w:r>
        <w:rPr>
          <w:lang w:val="en-US"/>
        </w:rPr>
        <w:t>Langkah Rekursif: Menghitung hasil dengan melakukan pemanggilan rekursif ke fungsi yang sama, tetapi dengan input yang dikurangi ukuran atau kompleksitasnya.</w:t>
      </w:r>
    </w:p>
    <w:p>
      <w:pPr>
        <w:pStyle w:val="style0"/>
        <w:numPr>
          <w:ilvl w:val="0"/>
          <w:numId w:val="0"/>
        </w:numPr>
        <w:jc w:val="both"/>
        <w:rPr>
          <w:lang w:val="id-ID"/>
        </w:rPr>
      </w:pPr>
      <w:r>
        <w:rPr>
          <w:lang w:val="en-US"/>
        </w:rPr>
        <w:t>Misalnya, perhatikan pernyataan masalah ini: Cetak jumlah n bilangan asli menggunakan rekursi. Pernyataan ini menjelaskan bahwa kita perlu merumuskan fungsi yang akan menghitung penjumlahan semua bilangan asli dalam rentang 1 hingga n. Oleh karena itu, secara matematis Anda dapat merepresentasikan fungsi tersebut sebagai:</w:t>
      </w:r>
    </w:p>
    <w:p>
      <w:pPr>
        <w:pStyle w:val="style0"/>
        <w:numPr>
          <w:ilvl w:val="0"/>
          <w:numId w:val="0"/>
        </w:numPr>
        <w:jc w:val="both"/>
        <w:rPr>
          <w:lang w:val="id-ID"/>
        </w:rPr>
      </w:pPr>
      <w:r>
        <w:rPr>
          <w:lang w:val="en-US"/>
        </w:rPr>
        <w:t xml:space="preserve">F(n) = 1 + 2 + 3 + 4 + …………..+ (n-2) + (n-1) + n </w:t>
      </w:r>
    </w:p>
    <w:p>
      <w:pPr>
        <w:pStyle w:val="style0"/>
        <w:numPr>
          <w:ilvl w:val="0"/>
          <w:numId w:val="0"/>
        </w:numPr>
        <w:jc w:val="both"/>
        <w:rPr>
          <w:lang w:val="id-ID"/>
        </w:rPr>
      </w:pPr>
      <w:r>
        <w:rPr>
          <w:lang w:val="en-US"/>
        </w:rPr>
        <w:t>Hal ini dapat disederhanakan lebih lanjut sebagai berikut:</w:t>
      </w:r>
    </w:p>
    <w:p>
      <w:pPr>
        <w:pStyle w:val="style0"/>
        <w:numPr>
          <w:ilvl w:val="0"/>
          <w:numId w:val="0"/>
        </w:numPr>
        <w:jc w:val="both"/>
        <w:rPr>
          <w:lang w:val="id-ID"/>
        </w:rPr>
      </w:pPr>
      <w:r>
        <w:rPr/>
        <w:drawing>
          <wp:inline distL="114300" distT="0" distB="0" distR="114300">
            <wp:extent cx="1314430" cy="62864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1314430" cy="628640"/>
                    </a:xfrm>
                    <a:prstGeom prst="rect"/>
                  </pic:spPr>
                </pic:pic>
              </a:graphicData>
            </a:graphic>
          </wp:inline>
        </w:drawing>
      </w:r>
    </w:p>
    <w:p>
      <w:pPr>
        <w:pStyle w:val="style0"/>
        <w:numPr>
          <w:ilvl w:val="0"/>
          <w:numId w:val="0"/>
        </w:numPr>
        <w:jc w:val="both"/>
        <w:rPr>
          <w:lang w:val="id-ID"/>
        </w:rPr>
      </w:pPr>
      <w:r>
        <w:rPr>
          <w:lang w:val="en-US"/>
        </w:rPr>
        <w:t>Anda dapat membagi fungsi ini menjadi dua bagian sebagai berikut:</w:t>
      </w:r>
    </w:p>
    <w:p>
      <w:pPr>
        <w:pStyle w:val="style0"/>
        <w:jc w:val="left"/>
        <w:rPr/>
      </w:pPr>
    </w:p>
    <w:p>
      <w:pPr>
        <w:pStyle w:val="style0"/>
        <w:jc w:val="left"/>
        <w:rPr/>
      </w:pPr>
    </w:p>
    <w:p>
      <w:pPr>
        <w:pStyle w:val="style0"/>
        <w:jc w:val="left"/>
        <w:rPr/>
      </w:pPr>
    </w:p>
    <w:p>
      <w:pPr>
        <w:pStyle w:val="style0"/>
        <w:jc w:val="left"/>
        <w:rPr>
          <w:lang w:val="id-ID"/>
        </w:rPr>
      </w:pPr>
      <w:r>
        <w:rPr/>
        <w:drawing>
          <wp:inline distL="114300" distT="0" distB="0" distR="114300">
            <wp:extent cx="3249706" cy="1215438"/>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3249706" cy="1215438"/>
                    </a:xfrm>
                    <a:prstGeom prst="rect"/>
                  </pic:spPr>
                </pic:pic>
              </a:graphicData>
            </a:graphic>
          </wp:inline>
        </w:drawing>
      </w:r>
    </w:p>
    <w:p>
      <w:pPr>
        <w:pStyle w:val="style0"/>
        <w:jc w:val="left"/>
        <w:rPr>
          <w:lang w:val="id-ID"/>
        </w:rPr>
      </w:pPr>
    </w:p>
    <w:p>
      <w:pPr>
        <w:pStyle w:val="style0"/>
        <w:jc w:val="left"/>
        <w:rPr>
          <w:lang w:val="id-ID"/>
        </w:rPr>
      </w:pPr>
      <w:r>
        <w:rPr>
          <w:lang w:val="en-US"/>
        </w:rPr>
        <w:t xml:space="preserve">3. Algoritma Randomized </w:t>
      </w:r>
    </w:p>
    <w:p>
      <w:pPr>
        <w:pStyle w:val="style0"/>
        <w:jc w:val="both"/>
        <w:rPr>
          <w:lang w:val="id-ID"/>
        </w:rPr>
      </w:pPr>
      <w:r>
        <w:rPr>
          <w:lang w:val="en-US"/>
        </w:rPr>
        <w:t xml:space="preserve">   Sesuai namanya, algoritma randomized memanfaatkan penggunaan nomor secara acak untuk menentukan apa yang harus dilakukan selanjutnya. Tujuannya yaitu untuk mengurangi kerumitan di dalam pemrograman. Contoh dari algoritma randomized adalah menentukan pivot selanjutnya menggunakan nomor yang muncul secara acak.</w:t>
      </w:r>
    </w:p>
    <w:p>
      <w:pPr>
        <w:pStyle w:val="style0"/>
        <w:jc w:val="both"/>
        <w:rPr>
          <w:lang w:val="en-US"/>
        </w:rPr>
      </w:pPr>
      <w:r>
        <w:rPr>
          <w:lang w:val="en-US"/>
        </w:rPr>
        <w:t>Algoritma acak adalah jenis Algoritma yang memanfaatkan keacakan untukMemecahkan masalah atau membuat keputusan.</w:t>
      </w:r>
    </w:p>
    <w:p>
      <w:pPr>
        <w:pStyle w:val="style179"/>
        <w:numPr>
          <w:ilvl w:val="0"/>
          <w:numId w:val="5"/>
        </w:numPr>
        <w:jc w:val="both"/>
        <w:rPr>
          <w:lang w:val="en-US"/>
        </w:rPr>
      </w:pPr>
      <w:r>
        <w:rPr>
          <w:lang w:val="en-US"/>
        </w:rPr>
        <w:t>Algoritma ini dirancang untuk menghasilkan solusi acak yang mungkinmendekati solusi optimal, tapi tanpa jaminan untuk menemukan solusi optimalyang tepat. Contoh Algoritma acak termasuk metode Gunung Carlo, sortir cepat acak,dan algoritma Metropolis-Hastings.</w:t>
      </w:r>
    </w:p>
    <w:p>
      <w:pPr>
        <w:pStyle w:val="style179"/>
        <w:numPr>
          <w:ilvl w:val="0"/>
          <w:numId w:val="5"/>
        </w:numPr>
        <w:jc w:val="both"/>
        <w:rPr>
          <w:lang w:val="id-ID"/>
        </w:rPr>
      </w:pPr>
      <w:r>
        <w:rPr>
          <w:lang w:val="en-US"/>
        </w:rPr>
        <w:t>Penggunaan keacakan dalam Algoritma ini dapat memimpin pada peningkatankinerja dan solusi yang lebih efisien dalam kasus tertentu, seperti dalam masalahoptimalisasi dan pengambilan sampel.</w:t>
      </w:r>
    </w:p>
    <w:p>
      <w:pPr>
        <w:numPr>
          <w:ilvl w:val="0"/>
          <w:numId w:val="0"/>
        </w:numPr>
        <w:jc w:val="both"/>
        <w:rPr>
          <w:lang w:val="id-ID"/>
        </w:rPr>
      </w:pPr>
      <w:r>
        <w:rPr>
          <w:lang w:val="en-US"/>
        </w:rPr>
        <w:t xml:space="preserve">4. Algoritma Sorthing </w:t>
      </w:r>
    </w:p>
    <w:p>
      <w:pPr>
        <w:pStyle w:val="style0"/>
        <w:numPr>
          <w:ilvl w:val="0"/>
          <w:numId w:val="0"/>
        </w:numPr>
        <w:ind w:firstLineChars="200"/>
        <w:jc w:val="both"/>
        <w:rPr>
          <w:lang w:val="id-ID"/>
        </w:rPr>
      </w:pPr>
      <w:r>
        <w:rPr>
          <w:lang w:val="en-US"/>
        </w:rPr>
        <w:t>Bisa ditebak, algoritma sorting adalah jenis yang berfungsi untuk mengurutkan data berdasarkan kondisi tertentu, misalnya dari abjad A sampai Z atau jumlah angka besar ke kecil.Contoh penerapan algoritma sorting antara lain bubble sort, merge sort, insertion sort, dan selection sort.</w:t>
      </w:r>
    </w:p>
    <w:p>
      <w:pPr>
        <w:pStyle w:val="style0"/>
        <w:numPr>
          <w:ilvl w:val="0"/>
          <w:numId w:val="0"/>
        </w:numPr>
        <w:ind w:firstLineChars="200"/>
        <w:jc w:val="both"/>
        <w:rPr>
          <w:lang w:val="id-ID"/>
        </w:rPr>
      </w:pPr>
      <w:r>
        <w:rPr>
          <w:lang w:val="en-US"/>
        </w:rPr>
        <w:t>Contoh Program Algoritma Sorting</w:t>
      </w:r>
    </w:p>
    <w:p>
      <w:pPr>
        <w:pStyle w:val="style0"/>
        <w:numPr>
          <w:ilvl w:val="0"/>
          <w:numId w:val="0"/>
        </w:numPr>
        <w:ind w:firstLineChars="200"/>
        <w:jc w:val="both"/>
        <w:rPr>
          <w:lang w:val="id-ID"/>
        </w:rPr>
      </w:pPr>
      <w:r>
        <w:rPr>
          <w:lang w:val="en-US"/>
        </w:rPr>
        <w:t>def bubble_sort(arr):</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n = len(arr)</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for i in range(n):</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swapped = False</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for j in range(0, n-i-1):</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if arr[j] &gt; arr[j+1]:</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arr[j], arr[j+1] = arr[j+1], arr[j]  # Menukar elemen jika tidak terurut</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swapped = True</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 Jika tidak ada pertukaran yang dilakukan pada iterasi ini, berarti sudah terurut</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if not swapped:</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            break</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Contoh penggunaan:</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arr = [64, 34, 25, 12, 22, 11, 90]</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print("Daftar sebelum diurutkan:", arr)</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bubble_sort(arr)</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print("Daftar setelah diurutkan:", arr)</w:t>
      </w:r>
    </w:p>
    <w:p>
      <w:pPr>
        <w:pStyle w:val="style0"/>
        <w:numPr>
          <w:ilvl w:val="0"/>
          <w:numId w:val="0"/>
        </w:numPr>
        <w:jc w:val="both"/>
        <w:rPr>
          <w:lang w:val="id-ID"/>
        </w:rPr>
      </w:pPr>
      <w:r>
        <w:rPr>
          <w:lang w:val="en-US"/>
        </w:rPr>
        <w:t>Penerapan Dalam Kehidupan Sehari- Hari</w:t>
      </w:r>
    </w:p>
    <w:p>
      <w:pPr>
        <w:pStyle w:val="style0"/>
        <w:numPr>
          <w:ilvl w:val="0"/>
          <w:numId w:val="0"/>
        </w:numPr>
        <w:jc w:val="both"/>
        <w:rPr>
          <w:lang w:val="en-US"/>
        </w:rPr>
      </w:pPr>
      <w:r>
        <w:rPr>
          <w:lang w:val="en-US"/>
        </w:rPr>
        <w:t>a. Pencarian Data</w:t>
      </w:r>
    </w:p>
    <w:p>
      <w:pPr>
        <w:pStyle w:val="style0"/>
        <w:numPr>
          <w:ilvl w:val="0"/>
          <w:numId w:val="0"/>
        </w:numPr>
        <w:ind w:firstLineChars="200"/>
        <w:jc w:val="both"/>
        <w:rPr>
          <w:lang w:val="id-ID"/>
        </w:rPr>
      </w:pPr>
      <w:r>
        <w:rPr>
          <w:lang w:val="en-US"/>
        </w:rPr>
        <w:t>Ketika kamu mencari nama dalam daftar kontak , metode pengurutan digunakan untuk mengatur nama-nama tersebut agar mudah ditemukan.</w:t>
      </w:r>
    </w:p>
    <w:p>
      <w:pPr>
        <w:pStyle w:val="style0"/>
        <w:numPr>
          <w:ilvl w:val="0"/>
          <w:numId w:val="0"/>
        </w:numPr>
        <w:jc w:val="both"/>
        <w:rPr>
          <w:lang w:val="en-US"/>
        </w:rPr>
      </w:pPr>
      <w:r>
        <w:rPr>
          <w:lang w:val="en-US"/>
        </w:rPr>
        <w:t>b. E-commerce</w:t>
      </w:r>
    </w:p>
    <w:p>
      <w:pPr>
        <w:pStyle w:val="style0"/>
        <w:numPr>
          <w:ilvl w:val="0"/>
          <w:numId w:val="0"/>
        </w:numPr>
        <w:ind w:firstLineChars="200"/>
        <w:jc w:val="both"/>
        <w:rPr>
          <w:lang w:val="id-ID"/>
        </w:rPr>
      </w:pPr>
      <w:r>
        <w:rPr>
          <w:lang w:val="en-US"/>
        </w:rPr>
        <w:t>Dalam aplikasi belanja online, metode sorting digunakan untuk mengurutkan produk berdasarkan harga, popularitas, atau penawaran terbaik.</w:t>
      </w:r>
    </w:p>
    <w:p>
      <w:pPr>
        <w:pStyle w:val="style0"/>
        <w:numPr>
          <w:ilvl w:val="0"/>
          <w:numId w:val="0"/>
        </w:numPr>
        <w:jc w:val="both"/>
        <w:rPr>
          <w:lang w:val="id-ID"/>
        </w:rPr>
      </w:pPr>
      <w:r>
        <w:rPr>
          <w:lang w:val="en-US"/>
        </w:rPr>
        <w:t>c. Database</w:t>
      </w:r>
    </w:p>
    <w:p>
      <w:pPr>
        <w:pStyle w:val="style0"/>
        <w:numPr>
          <w:ilvl w:val="0"/>
          <w:numId w:val="0"/>
        </w:numPr>
        <w:ind w:firstLineChars="200"/>
        <w:jc w:val="both"/>
        <w:rPr>
          <w:lang w:val="id-ID"/>
        </w:rPr>
      </w:pPr>
      <w:r>
        <w:rPr>
          <w:lang w:val="en-US"/>
        </w:rPr>
        <w:t>Sistem database menggunakan metode sorting untuk mengatur data sehingga pencarian dan pengambilan data menjadi lebih efisien.</w:t>
      </w:r>
    </w:p>
    <w:p>
      <w:pPr>
        <w:pStyle w:val="style0"/>
        <w:numPr>
          <w:ilvl w:val="0"/>
          <w:numId w:val="0"/>
        </w:numPr>
        <w:jc w:val="both"/>
        <w:rPr>
          <w:lang w:val="id-ID"/>
        </w:rPr>
      </w:pPr>
      <w:r>
        <w:rPr>
          <w:lang w:val="en-US"/>
        </w:rPr>
        <w:t>d. Penjadwalan</w:t>
      </w:r>
    </w:p>
    <w:p>
      <w:pPr>
        <w:pStyle w:val="style0"/>
        <w:numPr>
          <w:ilvl w:val="0"/>
          <w:numId w:val="0"/>
        </w:numPr>
        <w:ind w:firstLineChars="200"/>
        <w:jc w:val="both"/>
        <w:rPr>
          <w:lang w:val="id-ID"/>
        </w:rPr>
      </w:pPr>
      <w:r>
        <w:rPr>
          <w:lang w:val="en-US"/>
        </w:rPr>
        <w:t>Metode pengurutan juga digunakan dalam penjadwalan, seperti mengurutkan tugas-tugas dalam agenda harian berdasarkan waktu.</w:t>
      </w:r>
    </w:p>
    <w:p>
      <w:pPr>
        <w:pStyle w:val="style0"/>
        <w:numPr>
          <w:ilvl w:val="0"/>
          <w:numId w:val="0"/>
        </w:numPr>
        <w:ind w:firstLineChars="200"/>
        <w:jc w:val="both"/>
        <w:rPr>
          <w:lang w:val="id-ID"/>
        </w:rPr>
      </w:pPr>
    </w:p>
    <w:p>
      <w:pPr>
        <w:pStyle w:val="style0"/>
        <w:numPr>
          <w:ilvl w:val="0"/>
          <w:numId w:val="0"/>
        </w:numPr>
        <w:jc w:val="both"/>
        <w:rPr>
          <w:lang w:val="id-ID"/>
        </w:rPr>
      </w:pPr>
      <w:r>
        <w:rPr>
          <w:lang w:val="en-US"/>
        </w:rPr>
        <w:t xml:space="preserve">5.Algoritma Searching </w:t>
      </w:r>
    </w:p>
    <w:p>
      <w:pPr>
        <w:pStyle w:val="style0"/>
        <w:numPr>
          <w:ilvl w:val="0"/>
          <w:numId w:val="0"/>
        </w:numPr>
        <w:jc w:val="both"/>
        <w:rPr>
          <w:lang w:val="id-ID"/>
        </w:rPr>
      </w:pPr>
    </w:p>
    <w:p>
      <w:pPr>
        <w:pStyle w:val="style0"/>
        <w:numPr>
          <w:ilvl w:val="0"/>
          <w:numId w:val="0"/>
        </w:numPr>
        <w:jc w:val="both"/>
        <w:rPr>
          <w:lang w:val="id-ID"/>
        </w:rPr>
      </w:pPr>
      <w:r>
        <w:rPr>
          <w:lang w:val="en-US"/>
        </w:rPr>
        <w:t>Algoritma searching adalah tipe algoritma yang digunakan untuk mencari suatu data, baik yang sudah disortir maupun belum, menggunakan query yang spesifik. Contoh pemanfaatan algoritma searching yaitu binary search dan linear search.</w:t>
      </w:r>
    </w:p>
    <w:p>
      <w:pPr>
        <w:pStyle w:val="style0"/>
        <w:numPr>
          <w:ilvl w:val="0"/>
          <w:numId w:val="0"/>
        </w:numPr>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w:t>
      </w:r>
      <w:r>
        <w:rPr/>
        <w:drawing>
          <wp:inline distL="114300" distT="0" distB="0" distR="114300">
            <wp:extent cx="2202467" cy="110066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2202467" cy="1100668"/>
                    </a:xfrm>
                    <a:prstGeom prst="rect"/>
                  </pic:spPr>
                </pic:pic>
              </a:graphicData>
            </a:graphic>
          </wp:inline>
        </w:drawing>
      </w:r>
    </w:p>
    <w:p>
      <w:pPr>
        <w:pStyle w:val="style0"/>
        <w:numPr>
          <w:ilvl w:val="0"/>
          <w:numId w:val="0"/>
        </w:numPr>
        <w:ind w:firstLineChars="200"/>
        <w:jc w:val="both"/>
        <w:rPr>
          <w:lang w:val="id-ID"/>
        </w:rPr>
      </w:pPr>
      <w:r>
        <w:rPr>
          <w:lang w:val="en-US"/>
        </w:rPr>
        <w:t>Contoh Program Algoritma Sequential Search</w:t>
      </w:r>
    </w:p>
    <w:p>
      <w:pPr>
        <w:pStyle w:val="style0"/>
        <w:numPr>
          <w:ilvl w:val="0"/>
          <w:numId w:val="0"/>
        </w:numPr>
        <w:ind w:firstLineChars="200"/>
        <w:jc w:val="both"/>
        <w:rPr>
          <w:lang w:val="id-ID"/>
        </w:rPr>
      </w:pPr>
      <w:r>
        <w:rPr>
          <w:lang w:val="en-US"/>
        </w:rPr>
        <w:t>Kode Sumber</w:t>
      </w:r>
    </w:p>
    <w:p>
      <w:pPr>
        <w:pStyle w:val="style0"/>
        <w:numPr>
          <w:ilvl w:val="0"/>
          <w:numId w:val="0"/>
        </w:numPr>
        <w:ind w:firstLineChars="200"/>
        <w:jc w:val="both"/>
        <w:rPr>
          <w:lang w:val="id-ID"/>
        </w:rPr>
      </w:pPr>
      <w:r>
        <w:rPr>
          <w:lang w:val="en-US"/>
        </w:rPr>
        <w:t>paket com.community.java;</w:t>
      </w:r>
    </w:p>
    <w:p>
      <w:pPr>
        <w:pStyle w:val="style0"/>
        <w:numPr>
          <w:ilvl w:val="0"/>
          <w:numId w:val="0"/>
        </w:numPr>
        <w:ind w:firstLineChars="200"/>
        <w:jc w:val="both"/>
        <w:rPr>
          <w:lang w:val="id-ID"/>
        </w:rPr>
      </w:pPr>
      <w:r>
        <w:rPr>
          <w:lang w:val="en-US"/>
        </w:rPr>
        <w:t>/**</w:t>
      </w:r>
    </w:p>
    <w:p>
      <w:pPr>
        <w:pStyle w:val="style0"/>
        <w:numPr>
          <w:ilvl w:val="0"/>
          <w:numId w:val="0"/>
        </w:numPr>
        <w:ind w:firstLineChars="200"/>
        <w:jc w:val="both"/>
        <w:rPr>
          <w:lang w:val="id-ID"/>
        </w:rPr>
      </w:pPr>
      <w:r>
        <w:rPr>
          <w:lang w:val="en-US"/>
        </w:rPr>
        <w:t xml:space="preserve"> * @penulis Akira</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kelas publik Contoh Sequential Search {</w:t>
      </w:r>
    </w:p>
    <w:p>
      <w:pPr>
        <w:pStyle w:val="style0"/>
        <w:numPr>
          <w:ilvl w:val="0"/>
          <w:numId w:val="0"/>
        </w:numPr>
        <w:ind w:firstLineChars="200"/>
        <w:jc w:val="both"/>
        <w:rPr>
          <w:lang w:val="id-ID"/>
        </w:rPr>
      </w:pPr>
      <w:r>
        <w:rPr>
          <w:lang w:val="en-US"/>
        </w:rPr>
        <w:t xml:space="preserve">    pribadi String[] semuaData = new String[]{"A", "B", "C", "D", "E", "F"};</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pribadi batal tampilkanData(){</w:t>
      </w:r>
    </w:p>
    <w:p>
      <w:pPr>
        <w:pStyle w:val="style0"/>
        <w:numPr>
          <w:ilvl w:val="0"/>
          <w:numId w:val="0"/>
        </w:numPr>
        <w:ind w:firstLineChars="200"/>
        <w:jc w:val="both"/>
        <w:rPr>
          <w:lang w:val="id-ID"/>
        </w:rPr>
      </w:pPr>
      <w:r>
        <w:rPr>
          <w:lang w:val="en-US"/>
        </w:rPr>
        <w:t xml:space="preserve">        untuk (String data : semuaData) {</w:t>
      </w:r>
    </w:p>
    <w:p>
      <w:pPr>
        <w:pStyle w:val="style0"/>
        <w:numPr>
          <w:ilvl w:val="0"/>
          <w:numId w:val="0"/>
        </w:numPr>
        <w:ind w:firstLineChars="200"/>
        <w:jc w:val="both"/>
        <w:rPr>
          <w:lang w:val="id-ID"/>
        </w:rPr>
      </w:pPr>
      <w:r>
        <w:rPr>
          <w:lang w:val="en-US"/>
        </w:rPr>
        <w:t xml:space="preserve">            System.out.cetak(data + " ");</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Sistem.keluar.println();</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pribadi void mencari(String karakter){</w:t>
      </w:r>
    </w:p>
    <w:p>
      <w:pPr>
        <w:pStyle w:val="style0"/>
        <w:numPr>
          <w:ilvl w:val="0"/>
          <w:numId w:val="0"/>
        </w:numPr>
        <w:ind w:firstLineChars="200"/>
        <w:jc w:val="both"/>
        <w:rPr>
          <w:lang w:val="id-ID"/>
        </w:rPr>
      </w:pPr>
      <w:r>
        <w:rPr>
          <w:lang w:val="en-US"/>
        </w:rPr>
        <w:t xml:space="preserve">        dalam x = 0;</w:t>
      </w:r>
    </w:p>
    <w:p>
      <w:pPr>
        <w:pStyle w:val="style0"/>
        <w:numPr>
          <w:ilvl w:val="0"/>
          <w:numId w:val="0"/>
        </w:numPr>
        <w:ind w:firstLineChars="200"/>
        <w:jc w:val="both"/>
        <w:rPr>
          <w:lang w:val="id-ID"/>
        </w:rPr>
      </w:pPr>
      <w:r>
        <w:rPr>
          <w:lang w:val="en-US"/>
        </w:rPr>
        <w:t xml:space="preserve">        boolean ketemu = false;</w:t>
      </w:r>
    </w:p>
    <w:p>
      <w:pPr>
        <w:pStyle w:val="style0"/>
        <w:numPr>
          <w:ilvl w:val="0"/>
          <w:numId w:val="0"/>
        </w:numPr>
        <w:ind w:firstLineChars="200"/>
        <w:jc w:val="both"/>
        <w:rPr>
          <w:lang w:val="id-ID"/>
        </w:rPr>
      </w:pPr>
      <w:r>
        <w:rPr>
          <w:lang w:val="en-US"/>
        </w:rPr>
        <w:t xml:space="preserve">        untuk (int i = x; i &lt; allData.panjang; i++) {</w:t>
      </w:r>
    </w:p>
    <w:p>
      <w:pPr>
        <w:pStyle w:val="style0"/>
        <w:numPr>
          <w:ilvl w:val="0"/>
          <w:numId w:val="0"/>
        </w:numPr>
        <w:ind w:firstLineChars="200"/>
        <w:jc w:val="both"/>
        <w:rPr>
          <w:lang w:val="id-ID"/>
        </w:rPr>
      </w:pPr>
      <w:r>
        <w:rPr>
          <w:lang w:val="en-US"/>
        </w:rPr>
        <w:t xml:space="preserve">            jika(karakter.sama dengan(semuaData[i])){</w:t>
      </w:r>
    </w:p>
    <w:p>
      <w:pPr>
        <w:pStyle w:val="style0"/>
        <w:numPr>
          <w:ilvl w:val="0"/>
          <w:numId w:val="0"/>
        </w:numPr>
        <w:ind w:firstLineChars="200"/>
        <w:jc w:val="both"/>
        <w:rPr>
          <w:lang w:val="id-ID"/>
        </w:rPr>
      </w:pPr>
      <w:r>
        <w:rPr>
          <w:lang w:val="en-US"/>
        </w:rPr>
        <w:t xml:space="preserve">                ketemu = benar;</w:t>
      </w:r>
    </w:p>
    <w:p>
      <w:pPr>
        <w:pStyle w:val="style0"/>
        <w:numPr>
          <w:ilvl w:val="0"/>
          <w:numId w:val="0"/>
        </w:numPr>
        <w:ind w:firstLineChars="200"/>
        <w:jc w:val="both"/>
        <w:rPr>
          <w:lang w:val="id-ID"/>
        </w:rPr>
      </w:pPr>
      <w:r>
        <w:rPr>
          <w:lang w:val="en-US"/>
        </w:rPr>
        <w:t xml:space="preserve">                x = saya;</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jika(ketemu){</w:t>
      </w:r>
    </w:p>
    <w:p>
      <w:pPr>
        <w:pStyle w:val="style0"/>
        <w:numPr>
          <w:ilvl w:val="0"/>
          <w:numId w:val="0"/>
        </w:numPr>
        <w:ind w:firstLineChars="200"/>
        <w:jc w:val="both"/>
        <w:rPr>
          <w:lang w:val="id-ID"/>
        </w:rPr>
      </w:pPr>
      <w:r>
        <w:rPr>
          <w:lang w:val="en-US"/>
        </w:rPr>
        <w:t xml:space="preserve">            System.out.println("Data berada pada urutan ke - "+(x+1));</w:t>
      </w:r>
    </w:p>
    <w:p>
      <w:pPr>
        <w:pStyle w:val="style0"/>
        <w:numPr>
          <w:ilvl w:val="0"/>
          <w:numId w:val="0"/>
        </w:numPr>
        <w:ind w:firstLineChars="200"/>
        <w:jc w:val="both"/>
        <w:rPr>
          <w:lang w:val="id-ID"/>
        </w:rPr>
      </w:pPr>
      <w:r>
        <w:rPr>
          <w:lang w:val="en-US"/>
        </w:rPr>
        <w:t xml:space="preserve">        } kalau tidak {</w:t>
      </w:r>
    </w:p>
    <w:p>
      <w:pPr>
        <w:pStyle w:val="style0"/>
        <w:numPr>
          <w:ilvl w:val="0"/>
          <w:numId w:val="0"/>
        </w:numPr>
        <w:ind w:firstLineChars="200"/>
        <w:jc w:val="both"/>
        <w:rPr>
          <w:lang w:val="id-ID"/>
        </w:rPr>
      </w:pPr>
      <w:r>
        <w:rPr>
          <w:lang w:val="en-US"/>
        </w:rPr>
        <w:t xml:space="preserve">            System.out.println("Data Tidak Ditemukan");</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xml:space="preserve">    publik statis void utama (String[] args) {</w:t>
      </w:r>
    </w:p>
    <w:p>
      <w:pPr>
        <w:pStyle w:val="style0"/>
        <w:numPr>
          <w:ilvl w:val="0"/>
          <w:numId w:val="0"/>
        </w:numPr>
        <w:ind w:firstLineChars="200"/>
        <w:jc w:val="both"/>
        <w:rPr>
          <w:lang w:val="id-ID"/>
        </w:rPr>
      </w:pPr>
      <w:r>
        <w:rPr>
          <w:lang w:val="en-US"/>
        </w:rPr>
        <w:t xml:space="preserve">        ContohSequentialSearch obj = new ContohSequentialSearch();</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Untuk menampilkan data pada Array</w:t>
      </w:r>
    </w:p>
    <w:p>
      <w:pPr>
        <w:pStyle w:val="style0"/>
        <w:numPr>
          <w:ilvl w:val="0"/>
          <w:numId w:val="0"/>
        </w:numPr>
        <w:ind w:firstLineChars="200"/>
        <w:jc w:val="both"/>
        <w:rPr>
          <w:lang w:val="id-ID"/>
        </w:rPr>
      </w:pPr>
      <w:r>
        <w:rPr>
          <w:lang w:val="en-US"/>
        </w:rPr>
        <w:t xml:space="preserve">        obj.tampilkanData();</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r>
        <w:rPr>
          <w:lang w:val="en-US"/>
        </w:rPr>
        <w:t>// Melakukan pencarian data</w:t>
      </w:r>
    </w:p>
    <w:p>
      <w:pPr>
        <w:pStyle w:val="style0"/>
        <w:numPr>
          <w:ilvl w:val="0"/>
          <w:numId w:val="0"/>
        </w:numPr>
        <w:ind w:firstLineChars="200"/>
        <w:jc w:val="both"/>
        <w:rPr>
          <w:lang w:val="id-ID"/>
        </w:rPr>
      </w:pPr>
      <w:r>
        <w:rPr>
          <w:lang w:val="en-US"/>
        </w:rPr>
        <w:t xml:space="preserve">        obj.pencarian("C");</w:t>
      </w:r>
    </w:p>
    <w:p>
      <w:pPr>
        <w:pStyle w:val="style0"/>
        <w:numPr>
          <w:ilvl w:val="0"/>
          <w:numId w:val="0"/>
        </w:numPr>
        <w:ind w:firstLineChars="200"/>
        <w:jc w:val="both"/>
        <w:rPr>
          <w:lang w:val="id-ID"/>
        </w:rPr>
      </w:pPr>
      <w:r>
        <w:rPr>
          <w:lang w:val="en-US"/>
        </w:rPr>
        <w:t xml:space="preserve">    </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 xml:space="preserve">6. Algoritma Hashing </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Algoritma hashing sebenarnya mirip dengan algoritma searching. Bedanya, hashing  tak hanya mencari data, tapi juga mencocokkan query pencarian dengan kunci ID yang sudah ditetapkan.</w:t>
      </w:r>
    </w:p>
    <w:p>
      <w:pPr>
        <w:pStyle w:val="style0"/>
        <w:numPr>
          <w:ilvl w:val="0"/>
          <w:numId w:val="0"/>
        </w:numPr>
        <w:ind w:firstLineChars="200"/>
        <w:jc w:val="both"/>
        <w:rPr>
          <w:lang w:val="id-ID"/>
        </w:rPr>
      </w:pPr>
    </w:p>
    <w:p>
      <w:pPr>
        <w:pStyle w:val="style0"/>
        <w:numPr>
          <w:ilvl w:val="0"/>
          <w:numId w:val="0"/>
        </w:numPr>
        <w:ind w:firstLineChars="200"/>
        <w:jc w:val="both"/>
        <w:rPr>
          <w:lang w:val="id-ID"/>
        </w:rPr>
      </w:pPr>
      <w:r>
        <w:rPr>
          <w:lang w:val="en-US"/>
        </w:rPr>
        <w:t>Contoh pemanfaatan algoritma hashing yaitu untuk verifikasi password ketika ingin masuk ke akun tertentu.</w:t>
      </w:r>
    </w:p>
    <w:p>
      <w:pPr>
        <w:pStyle w:val="style0"/>
        <w:numPr>
          <w:ilvl w:val="0"/>
          <w:numId w:val="0"/>
        </w:numPr>
        <w:ind w:firstLineChars="200"/>
        <w:jc w:val="both"/>
        <w:rPr/>
      </w:pPr>
    </w:p>
    <w:p>
      <w:pPr>
        <w:pStyle w:val="style0"/>
        <w:numPr>
          <w:ilvl w:val="0"/>
          <w:numId w:val="0"/>
        </w:numPr>
        <w:ind w:firstLineChars="200"/>
        <w:jc w:val="both"/>
        <w:rPr>
          <w:lang w:val="id-ID"/>
        </w:rPr>
      </w:pPr>
      <w:r>
        <w:rPr/>
        <w:drawing>
          <wp:inline distL="114300" distT="0" distB="0" distR="114300">
            <wp:extent cx="2303219" cy="1362952"/>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0" t="0" r="0" b="0"/>
                    <a:stretch/>
                  </pic:blipFill>
                  <pic:spPr>
                    <a:xfrm rot="0">
                      <a:off x="0" y="0"/>
                      <a:ext cx="2303219" cy="1362952"/>
                    </a:xfrm>
                    <a:prstGeom prst="rect"/>
                  </pic:spPr>
                </pic:pic>
              </a:graphicData>
            </a:graphic>
          </wp:inline>
        </w:drawing>
      </w:r>
    </w:p>
    <w:p>
      <w:pPr>
        <w:pStyle w:val="style0"/>
        <w:numPr>
          <w:ilvl w:val="0"/>
          <w:numId w:val="0"/>
        </w:numPr>
        <w:ind w:firstLineChars="200"/>
        <w:jc w:val="both"/>
        <w:rPr>
          <w:lang w:val="id-ID"/>
        </w:rPr>
      </w:pPr>
      <w:r>
        <w:rPr>
          <w:lang w:val="en-US"/>
        </w:rPr>
        <w:t>Contoh lain dari algoritma hashing umum meliputi:</w:t>
      </w:r>
    </w:p>
    <w:p>
      <w:pPr>
        <w:pStyle w:val="style0"/>
        <w:numPr>
          <w:ilvl w:val="0"/>
          <w:numId w:val="0"/>
        </w:numPr>
        <w:ind w:firstLineChars="200"/>
        <w:jc w:val="both"/>
        <w:rPr>
          <w:lang w:val="id-ID"/>
        </w:rPr>
      </w:pPr>
    </w:p>
    <w:p>
      <w:pPr>
        <w:pStyle w:val="style179"/>
        <w:numPr>
          <w:ilvl w:val="0"/>
          <w:numId w:val="6"/>
        </w:numPr>
        <w:jc w:val="both"/>
        <w:rPr>
          <w:lang w:val="en-US"/>
        </w:rPr>
      </w:pPr>
      <w:r>
        <w:rPr>
          <w:lang w:val="en-US"/>
        </w:rPr>
        <w:t>Algoritma Message Digest (MD) — MD2, MD4, MD5, dan MD6. MD5 telah lama dianggap sebagai algoritma hashing yang utama, tetapi sekarang dianggap rusak karena adanya tabrakan hash.</w:t>
      </w:r>
    </w:p>
    <w:p>
      <w:pPr>
        <w:pStyle w:val="style179"/>
        <w:numPr>
          <w:ilvl w:val="0"/>
          <w:numId w:val="6"/>
        </w:numPr>
        <w:jc w:val="both"/>
        <w:rPr>
          <w:lang w:val="en-US"/>
        </w:rPr>
      </w:pPr>
      <w:r>
        <w:rPr>
          <w:lang w:val="en-US"/>
        </w:rPr>
        <w:t>Windows NTHash — Juga dikenal sebagai hash Unicode atau NTLM, hash ini umumnya digunakan oleh sistem Windows</w:t>
      </w:r>
    </w:p>
    <w:p>
      <w:pPr>
        <w:pStyle w:val="style179"/>
        <w:numPr>
          <w:ilvl w:val="0"/>
          <w:numId w:val="6"/>
        </w:numPr>
        <w:jc w:val="both"/>
        <w:rPr>
          <w:lang w:val="en-US"/>
        </w:rPr>
      </w:pPr>
      <w:r>
        <w:rPr>
          <w:lang w:val="en-US"/>
        </w:rPr>
        <w:t>Ringkasan Pesan Evaluasi Integritas Primitif RACE (RIPEMD)</w:t>
      </w:r>
    </w:p>
    <w:p>
      <w:pPr>
        <w:pStyle w:val="style179"/>
        <w:numPr>
          <w:ilvl w:val="0"/>
          <w:numId w:val="6"/>
        </w:numPr>
        <w:jc w:val="both"/>
        <w:rPr>
          <w:lang w:val="en-US"/>
        </w:rPr>
      </w:pPr>
      <w:r>
        <w:rPr>
          <w:lang w:val="en-US"/>
        </w:rPr>
        <w:t>Pusaran air</w:t>
      </w:r>
    </w:p>
    <w:p>
      <w:pPr>
        <w:pStyle w:val="style179"/>
        <w:numPr>
          <w:ilvl w:val="0"/>
          <w:numId w:val="6"/>
        </w:numPr>
        <w:jc w:val="both"/>
        <w:rPr>
          <w:lang w:val="id-ID"/>
        </w:rPr>
      </w:pPr>
      <w:r>
        <w:rPr>
          <w:lang w:val="en-US"/>
        </w:rPr>
        <w:t>RSA</w:t>
      </w:r>
    </w:p>
    <w:p>
      <w:pPr>
        <w:pStyle w:val="style0"/>
        <w:numPr>
          <w:ilvl w:val="0"/>
          <w:numId w:val="0"/>
        </w:numPr>
        <w:jc w:val="both"/>
        <w:rPr>
          <w:lang w:val="id-ID"/>
        </w:rPr>
      </w:pPr>
    </w:p>
    <w:sectPr>
      <w:type w:val="continuous"/>
      <w:pgSz w:w="11909" w:h="16834" w:orient="portrait" w:code="9"/>
      <w:pgMar w:top="1080" w:right="734" w:bottom="2434" w:left="734" w:header="720" w:footer="44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MS Mincho">
    <w:altName w:val="ＭＳ 明朝"/>
    <w:panose1 w:val="02020609040000080304"/>
    <w:charset w:val="80"/>
    <w:family w:val="modern"/>
    <w:pitch w:val="fixed"/>
    <w:sig w:usb0="A00002BF" w:usb1="68C7FCFB" w:usb2="00000010" w:usb3="00000000" w:csb0="0002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1</w:t>
    </w:r>
    <w:r>
      <w:rPr>
        <w:noProof/>
      </w:rPr>
      <w:fldChar w:fldCharType="end"/>
    </w:r>
  </w:p>
  <w:p>
    <w:pPr>
      <w:pStyle w:val="style32"/>
      <w:rPr>
        <w:i/>
        <w:lang w:val="id-ID"/>
      </w:rPr>
    </w:pPr>
    <w:r>
      <w:rPr>
        <w:i/>
        <w:lang w:val="en-US"/>
      </w:rPr>
      <w:t>Jenis -jenis Algoritma Beserta contohnya, Majene 2024</w:t>
    </w:r>
  </w:p>
  <w:p>
    <w:pPr>
      <w:pStyle w:val="style32"/>
      <w:rPr>
        <w:lang w:val="id-ID"/>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D27160"/>
    <w:lvl w:ilvl="0" w:tplc="FEF4713C">
      <w:start w:val="1"/>
      <w:numFmt w:val="bullet"/>
      <w:pStyle w:val="style4113"/>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multilevel"/>
    <w:tmpl w:val="D4B4B71A"/>
    <w:lvl w:ilvl="0">
      <w:start w:val="1"/>
      <w:numFmt w:val="upperRoman"/>
      <w:pStyle w:val="style1"/>
      <w:lvlText w:val="%1."/>
      <w:lvlJc w:val="center"/>
      <w:pPr>
        <w:tabs>
          <w:tab w:val="left" w:leader="none" w:pos="576"/>
        </w:tabs>
        <w:ind w:firstLine="216"/>
      </w:pPr>
      <w:rPr>
        <w:rFonts w:ascii="Times New Roman" w:cs="Times New Roman" w:hAnsi="Times New Roman" w:hint="default"/>
        <w:caps w:val="false"/>
        <w:outline w:val="false"/>
        <w:emboss w:val="false"/>
        <w:imprint w:val="false"/>
        <w:vanish w:val="false"/>
        <w:color w:val="auto"/>
        <w:sz w:val="20"/>
        <w:szCs w:val="20"/>
        <w:vertAlign w:val="baseline"/>
        <w14:shadow w14:blurRad="0" w14:ky="0" w14:dir="0" w14:kx="0" w14:algn="none" w14:sy="100000" w14:sx="100000" w14:dist="0">
          <w14:srgbClr w14:val="808080"/>
        </w14:shadow>
      </w:rPr>
    </w:lvl>
    <w:lvl w:ilvl="1">
      <w:start w:val="1"/>
      <w:numFmt w:val="upperLetter"/>
      <w:pStyle w:val="style2"/>
      <w:lvlText w:val="%2."/>
      <w:lvlJc w:val="left"/>
      <w:pPr>
        <w:tabs>
          <w:tab w:val="left" w:leader="none" w:pos="360"/>
        </w:tabs>
        <w:ind w:left="288" w:hanging="288"/>
      </w:pPr>
      <w:rPr>
        <w:rFonts w:ascii="Times New Roman" w:cs="Times New Roman" w:hAnsi="Times New Roman" w:hint="default"/>
        <w:b w:val="false"/>
        <w:bCs w:val="false"/>
        <w:i/>
        <w:iCs/>
        <w:caps w:val="false"/>
        <w:outline w:val="false"/>
        <w:emboss w:val="false"/>
        <w:imprint w:val="false"/>
        <w:vanish w:val="false"/>
        <w:color w:val="auto"/>
        <w:sz w:val="20"/>
        <w:szCs w:val="20"/>
        <w:vertAlign w:val="baseline"/>
        <w14:shadow w14:blurRad="0" w14:ky="0" w14:dir="0" w14:kx="0" w14:algn="none" w14:sy="100000" w14:sx="100000" w14:dist="0">
          <w14:srgbClr w14:val="808080"/>
        </w14:shadow>
      </w:rPr>
    </w:lvl>
    <w:lvl w:ilvl="2">
      <w:start w:val="1"/>
      <w:numFmt w:val="decimal"/>
      <w:pStyle w:val="style3"/>
      <w:lvlText w:val="%3)"/>
      <w:lvlJc w:val="left"/>
      <w:pPr>
        <w:tabs>
          <w:tab w:val="left" w:leader="none" w:pos="540"/>
        </w:tabs>
        <w:ind w:firstLine="180"/>
      </w:pPr>
      <w:rPr>
        <w:rFonts w:ascii="Times New Roman" w:cs="Times New Roman" w:hAnsi="Times New Roman" w:hint="default"/>
        <w:b w:val="false"/>
        <w:bCs w:val="false"/>
        <w:i/>
        <w:iCs/>
        <w:caps w:val="false"/>
        <w:outline w:val="false"/>
        <w:emboss w:val="false"/>
        <w:imprint w:val="false"/>
        <w:vanish w:val="false"/>
        <w:color w:val="auto"/>
        <w:sz w:val="20"/>
        <w:szCs w:val="20"/>
        <w:vertAlign w:val="baseline"/>
        <w14:shadow w14:blurRad="0" w14:ky="0" w14:dir="0" w14:kx="0" w14:algn="none" w14:sy="100000" w14:sx="100000" w14:dist="0">
          <w14:srgbClr w14:val="808080"/>
        </w14:shadow>
      </w:rPr>
    </w:lvl>
    <w:lvl w:ilvl="3">
      <w:start w:val="1"/>
      <w:numFmt w:val="lowerLetter"/>
      <w:pStyle w:val="style4"/>
      <w:lvlText w:val="%4)"/>
      <w:lvlJc w:val="left"/>
      <w:pPr>
        <w:tabs>
          <w:tab w:val="left" w:leader="none" w:pos="720"/>
        </w:tabs>
        <w:ind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pPr>
      <w:rPr>
        <w:rFonts w:cs="Times New Roman" w:hint="default"/>
      </w:rPr>
    </w:lvl>
    <w:lvl w:ilvl="5">
      <w:start w:val="1"/>
      <w:numFmt w:val="lowerLetter"/>
      <w:lvlText w:val="(%6)"/>
      <w:lvlJc w:val="left"/>
      <w:pPr>
        <w:tabs>
          <w:tab w:val="left" w:leader="none" w:pos="3960"/>
        </w:tabs>
        <w:ind w:left="3600"/>
      </w:pPr>
      <w:rPr>
        <w:rFonts w:cs="Times New Roman" w:hint="default"/>
      </w:rPr>
    </w:lvl>
    <w:lvl w:ilvl="6">
      <w:start w:val="1"/>
      <w:numFmt w:val="lowerRoman"/>
      <w:lvlText w:val="(%7)"/>
      <w:lvlJc w:val="left"/>
      <w:pPr>
        <w:tabs>
          <w:tab w:val="left" w:leader="none" w:pos="4680"/>
        </w:tabs>
        <w:ind w:left="4320"/>
      </w:pPr>
      <w:rPr>
        <w:rFonts w:cs="Times New Roman" w:hint="default"/>
      </w:rPr>
    </w:lvl>
    <w:lvl w:ilvl="7">
      <w:start w:val="1"/>
      <w:numFmt w:val="lowerLetter"/>
      <w:lvlText w:val="(%8)"/>
      <w:lvlJc w:val="left"/>
      <w:pPr>
        <w:tabs>
          <w:tab w:val="left" w:leader="none" w:pos="5400"/>
        </w:tabs>
        <w:ind w:left="5040"/>
      </w:pPr>
      <w:rPr>
        <w:rFonts w:cs="Times New Roman" w:hint="default"/>
      </w:rPr>
    </w:lvl>
    <w:lvl w:ilvl="8">
      <w:start w:val="1"/>
      <w:numFmt w:val="lowerRoman"/>
      <w:lvlText w:val="(%9)"/>
      <w:lvlJc w:val="left"/>
      <w:pPr>
        <w:tabs>
          <w:tab w:val="left" w:leader="none" w:pos="6120"/>
        </w:tabs>
        <w:ind w:left="5760"/>
      </w:pPr>
      <w:rPr>
        <w:rFonts w:cs="Times New Roman" w:hint="default"/>
      </w:rPr>
    </w:lvl>
  </w:abstractNum>
  <w:abstractNum w:abstractNumId="2">
    <w:nsid w:val="00000002"/>
    <w:multiLevelType w:val="multilevel"/>
    <w:tmpl w:val="3A926D1E"/>
    <w:lvl w:ilvl="0">
      <w:start w:val="1"/>
      <w:numFmt w:val="decimal"/>
      <w:lvlText w:val="%1."/>
      <w:lvlJc w:val="left"/>
      <w:pPr>
        <w:ind w:left="360" w:hanging="360"/>
      </w:pPr>
      <w:rPr>
        <w:rFonts w:hint="default"/>
      </w:rPr>
    </w:lvl>
    <w:lvl w:ilvl="1">
      <w:start w:val="1"/>
      <w:numFmt w:val="decimal"/>
      <w:lvlText w:val="%1.%2."/>
      <w:lvlJc w:val="left"/>
      <w:pPr>
        <w:ind w:left="252" w:hanging="360"/>
      </w:pPr>
      <w:rPr>
        <w:rFonts w:hint="default"/>
      </w:rPr>
    </w:lvl>
    <w:lvl w:ilvl="2">
      <w:start w:val="1"/>
      <w:numFmt w:val="decimal"/>
      <w:lvlText w:val="%1.%2.%3."/>
      <w:lvlJc w:val="left"/>
      <w:pPr>
        <w:ind w:left="144" w:hanging="36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288" w:hanging="720"/>
      </w:pPr>
      <w:rPr>
        <w:rFonts w:hint="default"/>
      </w:rPr>
    </w:lvl>
    <w:lvl w:ilvl="5">
      <w:start w:val="1"/>
      <w:numFmt w:val="decimal"/>
      <w:lvlText w:val="%1.%2.%3.%4.%5.%6."/>
      <w:lvlJc w:val="left"/>
      <w:pPr>
        <w:ind w:left="180" w:hanging="720"/>
      </w:pPr>
      <w:rPr>
        <w:rFonts w:hint="default"/>
      </w:rPr>
    </w:lvl>
    <w:lvl w:ilvl="6">
      <w:start w:val="1"/>
      <w:numFmt w:val="decimal"/>
      <w:lvlText w:val="%1.%2.%3.%4.%5.%6.%7."/>
      <w:lvlJc w:val="left"/>
      <w:pPr>
        <w:ind w:left="432" w:hanging="1080"/>
      </w:pPr>
      <w:rPr>
        <w:rFonts w:hint="default"/>
      </w:rPr>
    </w:lvl>
    <w:lvl w:ilvl="7">
      <w:start w:val="1"/>
      <w:numFmt w:val="decimal"/>
      <w:lvlText w:val="%1.%2.%3.%4.%5.%6.%7.%8."/>
      <w:lvlJc w:val="left"/>
      <w:pPr>
        <w:ind w:left="324" w:hanging="1080"/>
      </w:pPr>
      <w:rPr>
        <w:rFonts w:hint="default"/>
      </w:rPr>
    </w:lvl>
    <w:lvl w:ilvl="8">
      <w:start w:val="1"/>
      <w:numFmt w:val="decimal"/>
      <w:lvlText w:val="%1.%2.%3.%4.%5.%6.%7.%8.%9."/>
      <w:lvlJc w:val="left"/>
      <w:pPr>
        <w:ind w:left="216" w:hanging="1080"/>
      </w:pPr>
      <w:rPr>
        <w:rFonts w:hint="default"/>
      </w:rPr>
    </w:lvl>
  </w:abstractNum>
  <w:abstractNum w:abstractNumId="3">
    <w:nsid w:val="00000003"/>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00000000"/>
    <w:lvl w:ilvl="0" w:tplc="04090019">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36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36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36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pacing w:after="0" w:lineRule="auto" w:line="240"/>
      <w:jc w:val="center"/>
    </w:pPr>
    <w:rPr>
      <w:rFonts w:ascii="Times New Roman" w:cs="Times New Roman" w:eastAsia="Times New Roman" w:hAnsi="Times New Roman"/>
      <w:sz w:val="20"/>
      <w:szCs w:val="20"/>
      <w:lang w:val="en-US"/>
    </w:rPr>
  </w:style>
  <w:style w:type="paragraph" w:styleId="style1">
    <w:name w:val="heading 1"/>
    <w:basedOn w:val="style0"/>
    <w:next w:val="style0"/>
    <w:link w:val="style4097"/>
    <w:qFormat/>
    <w:uiPriority w:val="99"/>
    <w:pPr>
      <w:keepNext/>
      <w:keepLines/>
      <w:numPr>
        <w:ilvl w:val="0"/>
        <w:numId w:val="1"/>
      </w:numPr>
      <w:tabs>
        <w:tab w:val="left" w:leader="none" w:pos="216"/>
      </w:tabs>
      <w:spacing w:before="160" w:after="80"/>
      <w:ind w:firstLine="0"/>
      <w:outlineLvl w:val="0"/>
    </w:pPr>
    <w:rPr>
      <w:rFonts w:eastAsia="MS Mincho"/>
      <w:smallCaps/>
      <w:noProof/>
    </w:rPr>
  </w:style>
  <w:style w:type="paragraph" w:styleId="style2">
    <w:name w:val="heading 2"/>
    <w:basedOn w:val="style0"/>
    <w:next w:val="style0"/>
    <w:link w:val="style4098"/>
    <w:qFormat/>
    <w:uiPriority w:val="99"/>
    <w:pPr>
      <w:keepNext/>
      <w:keepLines/>
      <w:numPr>
        <w:ilvl w:val="1"/>
        <w:numId w:val="1"/>
      </w:numPr>
      <w:tabs>
        <w:tab w:val="clear" w:pos="360"/>
      </w:tabs>
      <w:spacing w:before="120" w:after="60"/>
      <w:jc w:val="left"/>
      <w:outlineLvl w:val="1"/>
    </w:pPr>
    <w:rPr>
      <w:rFonts w:eastAsia="MS Mincho"/>
      <w:i/>
      <w:iCs/>
      <w:noProof/>
    </w:rPr>
  </w:style>
  <w:style w:type="paragraph" w:styleId="style3">
    <w:name w:val="heading 3"/>
    <w:basedOn w:val="style0"/>
    <w:next w:val="style0"/>
    <w:link w:val="style4099"/>
    <w:qFormat/>
    <w:uiPriority w:val="99"/>
    <w:pPr>
      <w:numPr>
        <w:ilvl w:val="2"/>
        <w:numId w:val="1"/>
      </w:numPr>
      <w:spacing w:lineRule="exact" w:line="240"/>
      <w:ind w:firstLine="288"/>
      <w:jc w:val="both"/>
      <w:outlineLvl w:val="2"/>
    </w:pPr>
    <w:rPr>
      <w:rFonts w:eastAsia="MS Mincho"/>
      <w:i/>
      <w:iCs/>
      <w:noProof/>
    </w:rPr>
  </w:style>
  <w:style w:type="paragraph" w:styleId="style4">
    <w:name w:val="heading 4"/>
    <w:basedOn w:val="style0"/>
    <w:next w:val="style0"/>
    <w:link w:val="style4100"/>
    <w:qFormat/>
    <w:uiPriority w:val="99"/>
    <w:pPr>
      <w:numPr>
        <w:ilvl w:val="3"/>
        <w:numId w:val="1"/>
      </w:numPr>
      <w:tabs>
        <w:tab w:val="left" w:leader="none" w:pos="821"/>
      </w:tabs>
      <w:spacing w:before="40" w:after="40"/>
      <w:ind w:firstLine="504"/>
      <w:jc w:val="both"/>
      <w:outlineLvl w:val="3"/>
    </w:pPr>
    <w:rPr>
      <w:rFonts w:eastAsia="MS Mincho"/>
      <w:i/>
      <w:iCs/>
      <w:noProof/>
    </w:rPr>
  </w:style>
  <w:style w:type="paragraph" w:styleId="style5">
    <w:name w:val="heading 5"/>
    <w:basedOn w:val="style0"/>
    <w:next w:val="style0"/>
    <w:link w:val="style4101"/>
    <w:qFormat/>
    <w:uiPriority w:val="9"/>
    <w:pPr>
      <w:tabs>
        <w:tab w:val="left" w:leader="none" w:pos="360"/>
      </w:tabs>
      <w:spacing w:before="160" w:after="80"/>
      <w:outlineLvl w:val="4"/>
    </w:pPr>
    <w:rPr>
      <w:rFonts w:ascii="Calibri" w:hAnsi="Calibri"/>
      <w:b/>
      <w:bCs/>
      <w:i/>
      <w:iCs/>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ec7887f-0722-4f3c-81b8-e916d21b9c8a"/>
    <w:basedOn w:val="style65"/>
    <w:next w:val="style4097"/>
    <w:link w:val="style1"/>
    <w:uiPriority w:val="99"/>
    <w:rPr>
      <w:rFonts w:ascii="Times New Roman" w:cs="Times New Roman" w:eastAsia="MS Mincho" w:hAnsi="Times New Roman"/>
      <w:smallCaps/>
      <w:noProof/>
      <w:sz w:val="20"/>
      <w:szCs w:val="20"/>
    </w:rPr>
  </w:style>
  <w:style w:type="character" w:customStyle="1" w:styleId="style4098">
    <w:name w:val="Heading 2 Char_bda597dd-037a-4a89-96f8-c3787f966969"/>
    <w:basedOn w:val="style65"/>
    <w:next w:val="style4098"/>
    <w:link w:val="style2"/>
    <w:uiPriority w:val="99"/>
    <w:rPr>
      <w:rFonts w:ascii="Times New Roman" w:cs="Times New Roman" w:eastAsia="MS Mincho" w:hAnsi="Times New Roman"/>
      <w:i/>
      <w:iCs/>
      <w:noProof/>
      <w:sz w:val="20"/>
      <w:szCs w:val="20"/>
    </w:rPr>
  </w:style>
  <w:style w:type="character" w:customStyle="1" w:styleId="style4099">
    <w:name w:val="Heading 3 Char_bc0e86eb-95cf-422a-9fb0-25945c876ac0"/>
    <w:basedOn w:val="style65"/>
    <w:next w:val="style4099"/>
    <w:link w:val="style3"/>
    <w:uiPriority w:val="99"/>
    <w:rPr>
      <w:rFonts w:ascii="Times New Roman" w:cs="Times New Roman" w:eastAsia="MS Mincho" w:hAnsi="Times New Roman"/>
      <w:i/>
      <w:iCs/>
      <w:noProof/>
      <w:sz w:val="20"/>
      <w:szCs w:val="20"/>
    </w:rPr>
  </w:style>
  <w:style w:type="character" w:customStyle="1" w:styleId="style4100">
    <w:name w:val="Heading 4 Char_b43c246b-460b-48a6-9a20-c4b522067966"/>
    <w:basedOn w:val="style65"/>
    <w:next w:val="style4100"/>
    <w:link w:val="style4"/>
    <w:uiPriority w:val="99"/>
    <w:rPr>
      <w:rFonts w:ascii="Times New Roman" w:cs="Times New Roman" w:eastAsia="MS Mincho" w:hAnsi="Times New Roman"/>
      <w:i/>
      <w:iCs/>
      <w:noProof/>
      <w:sz w:val="20"/>
      <w:szCs w:val="20"/>
    </w:rPr>
  </w:style>
  <w:style w:type="character" w:customStyle="1" w:styleId="style4101">
    <w:name w:val="Heading 5 Char_e80ca507-6038-42cc-a48e-30abf58a09c5"/>
    <w:basedOn w:val="style65"/>
    <w:next w:val="style4101"/>
    <w:link w:val="style5"/>
    <w:uiPriority w:val="9"/>
    <w:rPr>
      <w:rFonts w:ascii="Calibri" w:cs="Times New Roman" w:eastAsia="Times New Roman" w:hAnsi="Calibri"/>
      <w:b/>
      <w:bCs/>
      <w:i/>
      <w:iCs/>
      <w:sz w:val="26"/>
      <w:szCs w:val="26"/>
    </w:rPr>
  </w:style>
  <w:style w:type="paragraph" w:customStyle="1" w:styleId="style4102">
    <w:name w:val="Abstract"/>
    <w:next w:val="style4102"/>
    <w:uiPriority w:val="99"/>
    <w:pPr>
      <w:spacing w:lineRule="auto" w:line="240"/>
      <w:ind w:firstLine="274"/>
      <w:jc w:val="both"/>
    </w:pPr>
    <w:rPr>
      <w:rFonts w:ascii="Times New Roman" w:cs="Times New Roman" w:eastAsia="Times New Roman" w:hAnsi="Times New Roman"/>
      <w:b/>
      <w:bCs/>
      <w:sz w:val="18"/>
      <w:szCs w:val="18"/>
      <w:lang w:val="en-US"/>
    </w:rPr>
  </w:style>
  <w:style w:type="paragraph" w:customStyle="1" w:styleId="style4103">
    <w:name w:val="Affiliation"/>
    <w:next w:val="style4103"/>
    <w:uiPriority w:val="99"/>
    <w:pPr>
      <w:spacing w:after="0" w:lineRule="auto" w:line="240"/>
      <w:jc w:val="center"/>
    </w:pPr>
    <w:rPr>
      <w:rFonts w:ascii="Times New Roman" w:cs="Times New Roman" w:eastAsia="Times New Roman" w:hAnsi="Times New Roman"/>
      <w:sz w:val="20"/>
      <w:szCs w:val="20"/>
      <w:lang w:val="en-US"/>
    </w:rPr>
  </w:style>
  <w:style w:type="paragraph" w:customStyle="1" w:styleId="style4104">
    <w:name w:val="Author"/>
    <w:next w:val="style4104"/>
    <w:uiPriority w:val="99"/>
    <w:pPr>
      <w:spacing w:before="360" w:after="40" w:lineRule="auto" w:line="240"/>
      <w:jc w:val="center"/>
    </w:pPr>
    <w:rPr>
      <w:rFonts w:ascii="Times New Roman" w:cs="Times New Roman" w:eastAsia="Times New Roman" w:hAnsi="Times New Roman"/>
      <w:noProof/>
      <w:lang w:val="en-US"/>
    </w:rPr>
  </w:style>
  <w:style w:type="paragraph" w:styleId="style66">
    <w:name w:val="Body Text"/>
    <w:basedOn w:val="style0"/>
    <w:next w:val="style66"/>
    <w:link w:val="style4105"/>
    <w:uiPriority w:val="99"/>
    <w:pPr>
      <w:tabs>
        <w:tab w:val="left" w:leader="none" w:pos="288"/>
      </w:tabs>
      <w:spacing w:after="120" w:lineRule="auto" w:line="228"/>
      <w:ind w:firstLine="288"/>
      <w:jc w:val="both"/>
    </w:pPr>
    <w:rPr>
      <w:rFonts w:eastAsia="MS Mincho"/>
    </w:rPr>
  </w:style>
  <w:style w:type="character" w:customStyle="1" w:styleId="style4105">
    <w:name w:val="Body Text Char"/>
    <w:basedOn w:val="style65"/>
    <w:next w:val="style4105"/>
    <w:link w:val="style66"/>
    <w:uiPriority w:val="99"/>
    <w:rPr>
      <w:rFonts w:ascii="Times New Roman" w:cs="Times New Roman" w:eastAsia="MS Mincho" w:hAnsi="Times New Roman"/>
      <w:sz w:val="20"/>
      <w:szCs w:val="20"/>
    </w:rPr>
  </w:style>
  <w:style w:type="paragraph" w:customStyle="1" w:styleId="style4106">
    <w:name w:val="equation"/>
    <w:basedOn w:val="style0"/>
    <w:next w:val="style4106"/>
    <w:uiPriority w:val="99"/>
    <w:pPr>
      <w:tabs>
        <w:tab w:val="center" w:leader="none" w:pos="2520"/>
        <w:tab w:val="right" w:leader="none" w:pos="5040"/>
      </w:tabs>
      <w:spacing w:before="240" w:after="240" w:lineRule="auto" w:line="216"/>
    </w:pPr>
    <w:rPr>
      <w:rFonts w:ascii="Symbol" w:cs="Symbol" w:hAnsi="Symbol"/>
    </w:rPr>
  </w:style>
  <w:style w:type="paragraph" w:customStyle="1" w:styleId="style4107">
    <w:name w:val="key words"/>
    <w:next w:val="style4107"/>
    <w:uiPriority w:val="99"/>
    <w:pPr>
      <w:spacing w:after="120" w:lineRule="auto" w:line="240"/>
      <w:ind w:firstLine="274"/>
      <w:jc w:val="both"/>
    </w:pPr>
    <w:rPr>
      <w:rFonts w:ascii="Times New Roman" w:cs="Times New Roman" w:eastAsia="Times New Roman" w:hAnsi="Times New Roman"/>
      <w:b/>
      <w:bCs/>
      <w:i/>
      <w:iCs/>
      <w:noProof/>
      <w:sz w:val="18"/>
      <w:szCs w:val="18"/>
      <w:lang w:val="en-US"/>
    </w:rPr>
  </w:style>
  <w:style w:type="paragraph" w:customStyle="1" w:styleId="style4108">
    <w:name w:val="paper title"/>
    <w:next w:val="style4108"/>
    <w:uiPriority w:val="99"/>
    <w:pPr>
      <w:spacing w:after="120" w:lineRule="auto" w:line="240"/>
      <w:jc w:val="center"/>
    </w:pPr>
    <w:rPr>
      <w:rFonts w:ascii="Times New Roman" w:cs="Times New Roman" w:eastAsia="Times New Roman" w:hAnsi="Times New Roman"/>
      <w:bCs/>
      <w:noProof/>
      <w:sz w:val="48"/>
      <w:szCs w:val="48"/>
      <w:lang w:val="en-US"/>
    </w:rPr>
  </w:style>
  <w:style w:type="paragraph" w:customStyle="1" w:styleId="style4109">
    <w:name w:val="table col head"/>
    <w:basedOn w:val="style0"/>
    <w:next w:val="style4109"/>
    <w:uiPriority w:val="99"/>
    <w:pPr/>
    <w:rPr>
      <w:b/>
      <w:bCs/>
      <w:sz w:val="16"/>
      <w:szCs w:val="16"/>
    </w:rPr>
  </w:style>
  <w:style w:type="paragraph" w:customStyle="1" w:styleId="style4110">
    <w:name w:val="table col subhead"/>
    <w:basedOn w:val="style4109"/>
    <w:next w:val="style4110"/>
    <w:uiPriority w:val="99"/>
    <w:pPr/>
    <w:rPr>
      <w:i/>
      <w:iCs/>
      <w:sz w:val="15"/>
      <w:szCs w:val="15"/>
    </w:rPr>
  </w:style>
  <w:style w:type="paragraph" w:customStyle="1" w:styleId="style4111">
    <w:name w:val="table copy"/>
    <w:next w:val="style4111"/>
    <w:uiPriority w:val="99"/>
    <w:pPr>
      <w:spacing w:after="0" w:lineRule="auto" w:line="240"/>
      <w:jc w:val="both"/>
    </w:pPr>
    <w:rPr>
      <w:rFonts w:ascii="Times New Roman" w:cs="Times New Roman" w:eastAsia="Times New Roman" w:hAnsi="Times New Roman"/>
      <w:noProof/>
      <w:sz w:val="16"/>
      <w:szCs w:val="16"/>
      <w:lang w:val="en-US"/>
    </w:rPr>
  </w:style>
  <w:style w:type="paragraph" w:styleId="style32">
    <w:name w:val="footer"/>
    <w:basedOn w:val="style0"/>
    <w:next w:val="style32"/>
    <w:link w:val="style4112"/>
    <w:uiPriority w:val="99"/>
    <w:pPr>
      <w:tabs>
        <w:tab w:val="center" w:leader="none" w:pos="4680"/>
        <w:tab w:val="right" w:leader="none" w:pos="9360"/>
      </w:tabs>
    </w:pPr>
    <w:rPr/>
  </w:style>
  <w:style w:type="character" w:customStyle="1" w:styleId="style4112">
    <w:name w:val="Footer Char_fb358c52-385d-4ffd-afa1-784ceb2d8c26"/>
    <w:basedOn w:val="style65"/>
    <w:next w:val="style4112"/>
    <w:link w:val="style32"/>
    <w:uiPriority w:val="99"/>
    <w:rPr>
      <w:rFonts w:ascii="Times New Roman" w:cs="Times New Roman" w:eastAsia="Times New Roman" w:hAnsi="Times New Roman"/>
      <w:sz w:val="20"/>
      <w:szCs w:val="20"/>
      <w:lang w:val="en-US"/>
    </w:rPr>
  </w:style>
  <w:style w:type="paragraph" w:customStyle="1" w:styleId="style4113">
    <w:name w:val="bullet list"/>
    <w:basedOn w:val="style66"/>
    <w:next w:val="style4113"/>
    <w:pPr>
      <w:numPr>
        <w:ilvl w:val="0"/>
        <w:numId w:val="2"/>
      </w:numPr>
      <w:tabs>
        <w:tab w:val="clear" w:pos="648"/>
      </w:tabs>
      <w:ind w:left="576" w:hanging="288"/>
    </w:pPr>
    <w:rPr/>
  </w:style>
  <w:style w:type="paragraph" w:styleId="style31">
    <w:name w:val="header"/>
    <w:basedOn w:val="style0"/>
    <w:next w:val="style31"/>
    <w:link w:val="style4114"/>
    <w:uiPriority w:val="99"/>
    <w:pPr>
      <w:tabs>
        <w:tab w:val="center" w:leader="none" w:pos="4513"/>
        <w:tab w:val="right" w:leader="none" w:pos="9026"/>
      </w:tabs>
    </w:pPr>
    <w:rPr/>
  </w:style>
  <w:style w:type="character" w:customStyle="1" w:styleId="style4114">
    <w:name w:val="Header Char_2d66b700-5440-449c-892c-ba6c35c37a98"/>
    <w:basedOn w:val="style65"/>
    <w:next w:val="style4114"/>
    <w:link w:val="style31"/>
    <w:uiPriority w:val="99"/>
    <w:rPr>
      <w:rFonts w:ascii="Times New Roman" w:cs="Times New Roman" w:eastAsia="Times New Roman" w:hAnsi="Times New Roman"/>
      <w:sz w:val="20"/>
      <w:szCs w:val="20"/>
      <w:lang w:val="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2C76B-5DD8-4C71-8002-305FE3F3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Words>957</Words>
  <Pages>1</Pages>
  <Characters>6196</Characters>
  <Application>WPS Office</Application>
  <DocSecurity>0</DocSecurity>
  <Paragraphs>153</Paragraphs>
  <ScaleCrop>false</ScaleCrop>
  <LinksUpToDate>false</LinksUpToDate>
  <CharactersWithSpaces>7432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2020-06-01T02:12:00Z</dcterms:created>
  <dc:creator>hanifah jellya salsabilla</dc:creator>
  <lastModifiedBy>CPH2579</lastModifiedBy>
  <dcterms:modified xsi:type="dcterms:W3CDTF">2024-10-02T13:20:04Z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062a2fd521bf406b93423c0d455e08a3</vt:lpwstr>
  </property>
</Properties>
</file>